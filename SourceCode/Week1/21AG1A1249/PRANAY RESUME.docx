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4CE77" w14:textId="77777777" w:rsidR="002858E4" w:rsidRDefault="00DC0957" w:rsidP="002858E4">
      <w:pPr>
        <w:rPr>
          <w:rFonts w:ascii="Arial" w:hAnsi="Arial" w:cs="Arial"/>
          <w:sz w:val="28"/>
          <w:szCs w:val="28"/>
        </w:rPr>
      </w:pPr>
      <w:r w:rsidRPr="00C72511">
        <w:rPr>
          <w:rFonts w:ascii="Arial" w:hAnsi="Arial" w:cs="Arial"/>
          <w:sz w:val="40"/>
          <w:szCs w:val="40"/>
        </w:rPr>
        <w:t>SUDHAGANI PRANAY</w:t>
      </w:r>
      <w:r w:rsidR="003A67F1" w:rsidRPr="00C72511">
        <w:rPr>
          <w:rFonts w:ascii="Arial" w:hAnsi="Arial" w:cs="Arial"/>
          <w:sz w:val="28"/>
          <w:szCs w:val="28"/>
        </w:rPr>
        <w:t xml:space="preserve"> </w:t>
      </w:r>
    </w:p>
    <w:p w14:paraId="75B35DDF" w14:textId="320AB4BF" w:rsidR="002858E4" w:rsidRPr="002858E4" w:rsidRDefault="002858E4" w:rsidP="002858E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</w:t>
      </w:r>
    </w:p>
    <w:p w14:paraId="584E4443" w14:textId="27E8833C" w:rsidR="00266E8E" w:rsidRDefault="002858E4">
      <w:pPr>
        <w:rPr>
          <w:rFonts w:cstheme="minorHAnsi"/>
          <w:sz w:val="20"/>
          <w:szCs w:val="20"/>
        </w:rPr>
      </w:pPr>
      <w:hyperlink r:id="rId8" w:history="1">
        <w:r w:rsidRPr="00634B8E">
          <w:rPr>
            <w:rStyle w:val="Hyperlink"/>
            <w:rFonts w:cstheme="minorHAnsi"/>
            <w:sz w:val="20"/>
            <w:szCs w:val="20"/>
          </w:rPr>
          <w:t>Pranaygoud6899@gmail.com</w:t>
        </w:r>
      </w:hyperlink>
      <w:r w:rsidR="003A67F1" w:rsidRPr="00266E8E">
        <w:rPr>
          <w:rFonts w:cstheme="minorHAnsi"/>
          <w:sz w:val="20"/>
          <w:szCs w:val="20"/>
        </w:rPr>
        <w:t xml:space="preserve"> </w:t>
      </w:r>
    </w:p>
    <w:p w14:paraId="04B70C2F" w14:textId="77777777" w:rsidR="002858E4" w:rsidRPr="00266E8E" w:rsidRDefault="002858E4">
      <w:pPr>
        <w:rPr>
          <w:rFonts w:cstheme="minorHAnsi"/>
          <w:sz w:val="20"/>
          <w:szCs w:val="20"/>
        </w:rPr>
      </w:pPr>
    </w:p>
    <w:p w14:paraId="27ECFC87" w14:textId="09C3429D" w:rsidR="00266E8E" w:rsidRDefault="00266E8E">
      <w:pPr>
        <w:rPr>
          <w:rFonts w:cstheme="minorHAnsi"/>
          <w:sz w:val="20"/>
          <w:szCs w:val="20"/>
        </w:rPr>
      </w:pPr>
      <w:r w:rsidRPr="00266E8E">
        <w:rPr>
          <w:rFonts w:cstheme="minorHAnsi"/>
          <w:sz w:val="20"/>
          <w:szCs w:val="20"/>
        </w:rPr>
        <w:t>+91 8712104107</w:t>
      </w:r>
    </w:p>
    <w:p w14:paraId="072B195E" w14:textId="77777777" w:rsidR="002858E4" w:rsidRDefault="002858E4">
      <w:pPr>
        <w:rPr>
          <w:rFonts w:cstheme="minorHAnsi"/>
          <w:sz w:val="20"/>
          <w:szCs w:val="20"/>
        </w:rPr>
      </w:pPr>
    </w:p>
    <w:p w14:paraId="798AE211" w14:textId="77777777" w:rsidR="002858E4" w:rsidRPr="002858E4" w:rsidRDefault="002858E4" w:rsidP="002858E4">
      <w:pPr>
        <w:rPr>
          <w:rFonts w:cstheme="minorHAnsi"/>
          <w:sz w:val="20"/>
          <w:szCs w:val="20"/>
        </w:rPr>
      </w:pPr>
      <w:r w:rsidRPr="002858E4">
        <w:rPr>
          <w:rFonts w:cstheme="minorHAnsi"/>
          <w:sz w:val="20"/>
          <w:szCs w:val="20"/>
        </w:rPr>
        <w:t>Address:156/</w:t>
      </w:r>
      <w:proofErr w:type="gramStart"/>
      <w:r w:rsidRPr="002858E4">
        <w:rPr>
          <w:rFonts w:cstheme="minorHAnsi"/>
          <w:sz w:val="20"/>
          <w:szCs w:val="20"/>
        </w:rPr>
        <w:t>1,Amanabole</w:t>
      </w:r>
      <w:proofErr w:type="gramEnd"/>
      <w:r w:rsidRPr="002858E4">
        <w:rPr>
          <w:rFonts w:cstheme="minorHAnsi"/>
          <w:sz w:val="20"/>
          <w:szCs w:val="20"/>
        </w:rPr>
        <w:t xml:space="preserve"> </w:t>
      </w:r>
      <w:proofErr w:type="spellStart"/>
      <w:r w:rsidRPr="002858E4">
        <w:rPr>
          <w:rFonts w:cstheme="minorHAnsi"/>
          <w:sz w:val="20"/>
          <w:szCs w:val="20"/>
        </w:rPr>
        <w:t>road,mothkur</w:t>
      </w:r>
      <w:proofErr w:type="spellEnd"/>
      <w:r w:rsidRPr="002858E4">
        <w:rPr>
          <w:rFonts w:cstheme="minorHAnsi"/>
          <w:sz w:val="20"/>
          <w:szCs w:val="20"/>
        </w:rPr>
        <w:t>,</w:t>
      </w:r>
    </w:p>
    <w:p w14:paraId="600F8F73" w14:textId="77777777" w:rsidR="002858E4" w:rsidRPr="002858E4" w:rsidRDefault="002858E4" w:rsidP="002858E4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858E4">
        <w:rPr>
          <w:rFonts w:cstheme="minorHAnsi"/>
          <w:sz w:val="20"/>
          <w:szCs w:val="20"/>
        </w:rPr>
        <w:t>Mothkur,Yadadri</w:t>
      </w:r>
      <w:proofErr w:type="spellEnd"/>
      <w:proofErr w:type="gramEnd"/>
      <w:r w:rsidRPr="002858E4">
        <w:rPr>
          <w:rFonts w:cstheme="minorHAnsi"/>
          <w:sz w:val="20"/>
          <w:szCs w:val="20"/>
        </w:rPr>
        <w:t xml:space="preserve"> </w:t>
      </w:r>
      <w:proofErr w:type="spellStart"/>
      <w:r w:rsidRPr="002858E4">
        <w:rPr>
          <w:rFonts w:cstheme="minorHAnsi"/>
          <w:sz w:val="20"/>
          <w:szCs w:val="20"/>
        </w:rPr>
        <w:t>Bhongir,Telangana</w:t>
      </w:r>
      <w:proofErr w:type="spellEnd"/>
      <w:r w:rsidRPr="002858E4">
        <w:rPr>
          <w:rFonts w:cstheme="minorHAnsi"/>
          <w:sz w:val="20"/>
          <w:szCs w:val="20"/>
        </w:rPr>
        <w:t>.</w:t>
      </w:r>
    </w:p>
    <w:p w14:paraId="5E2705BC" w14:textId="094D6791" w:rsidR="002858E4" w:rsidRPr="00266E8E" w:rsidRDefault="002858E4">
      <w:pPr>
        <w:rPr>
          <w:rFonts w:cstheme="minorHAnsi"/>
          <w:sz w:val="20"/>
          <w:szCs w:val="20"/>
        </w:rPr>
      </w:pPr>
    </w:p>
    <w:p w14:paraId="70A93501" w14:textId="336C1C48" w:rsidR="00266E8E" w:rsidRDefault="00266E8E">
      <w:pPr>
        <w:rPr>
          <w:rFonts w:ascii="Segoe UI" w:hAnsi="Segoe UI" w:cs="Segoe UI"/>
          <w:sz w:val="21"/>
          <w:szCs w:val="21"/>
          <w:shd w:val="clear" w:color="auto" w:fill="FFFFFF"/>
        </w:rPr>
      </w:pPr>
      <w:hyperlink r:id="rId9" w:history="1">
        <w:r w:rsidRPr="00634B8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www.linkedin.com/in/pranaygoud6899</w:t>
        </w:r>
      </w:hyperlink>
    </w:p>
    <w:p w14:paraId="162FCFFF" w14:textId="0D938D87" w:rsidR="00FD7353" w:rsidRPr="00266E8E" w:rsidRDefault="003A67F1">
      <w:pPr>
        <w:rPr>
          <w:rFonts w:ascii="Arial" w:hAnsi="Arial" w:cs="Arial"/>
          <w:sz w:val="40"/>
          <w:szCs w:val="40"/>
        </w:rPr>
      </w:pPr>
      <w:r w:rsidRPr="00C72511">
        <w:rPr>
          <w:rFonts w:ascii="Arial" w:hAnsi="Arial" w:cs="Arial"/>
          <w:sz w:val="28"/>
          <w:szCs w:val="28"/>
        </w:rPr>
        <w:t xml:space="preserve"> </w:t>
      </w:r>
    </w:p>
    <w:p w14:paraId="434B3697" w14:textId="77777777" w:rsidR="00FD7353" w:rsidRDefault="00FD7353">
      <w:pPr>
        <w:rPr>
          <w:rFonts w:ascii="Arial" w:hAnsi="Arial" w:cs="Arial"/>
          <w:sz w:val="28"/>
          <w:szCs w:val="28"/>
        </w:rPr>
      </w:pPr>
    </w:p>
    <w:p w14:paraId="377A073D" w14:textId="0516C3CC" w:rsidR="00DC0957" w:rsidRPr="002858E4" w:rsidRDefault="00FD7353" w:rsidP="00FD7353">
      <w:pPr>
        <w:pStyle w:val="Heading1"/>
        <w:pBdr>
          <w:bottom w:val="single" w:sz="4" w:space="1" w:color="auto"/>
        </w:pBdr>
        <w:rPr>
          <w:rStyle w:val="IntenseEmphasis"/>
          <w:rFonts w:ascii="Arial" w:hAnsi="Arial" w:cs="Arial"/>
        </w:rPr>
      </w:pPr>
      <w:r w:rsidRPr="002858E4">
        <w:rPr>
          <w:rStyle w:val="IntenseEmphasis"/>
          <w:rFonts w:ascii="Arial" w:hAnsi="Arial" w:cs="Arial"/>
        </w:rPr>
        <w:t>O</w:t>
      </w:r>
      <w:r w:rsidR="00266E8E" w:rsidRPr="002858E4">
        <w:rPr>
          <w:rStyle w:val="IntenseEmphasis"/>
          <w:rFonts w:ascii="Arial" w:hAnsi="Arial" w:cs="Arial"/>
        </w:rPr>
        <w:t>BJECTIVE</w:t>
      </w:r>
      <w:r w:rsidRPr="002858E4">
        <w:rPr>
          <w:rStyle w:val="IntenseEmphasis"/>
          <w:rFonts w:ascii="Arial" w:hAnsi="Arial" w:cs="Arial"/>
        </w:rPr>
        <w:t>:</w:t>
      </w:r>
      <w:r w:rsidR="003A67F1" w:rsidRPr="002858E4">
        <w:rPr>
          <w:rStyle w:val="IntenseEmphasis"/>
          <w:rFonts w:ascii="Arial" w:hAnsi="Arial" w:cs="Arial"/>
        </w:rPr>
        <w:t xml:space="preserve">                                                         </w:t>
      </w:r>
    </w:p>
    <w:p w14:paraId="5F747478" w14:textId="77777777" w:rsidR="00B55F17" w:rsidRDefault="00B55F17" w:rsidP="00B55F17">
      <w:pPr>
        <w:pStyle w:val="ListParagraph"/>
        <w:rPr>
          <w:rFonts w:ascii="Arial" w:hAnsi="Arial" w:cs="Arial"/>
          <w:sz w:val="24"/>
          <w:szCs w:val="24"/>
        </w:rPr>
      </w:pPr>
    </w:p>
    <w:p w14:paraId="11A4FA1C" w14:textId="7418D7B9" w:rsidR="00B55652" w:rsidRPr="00266E8E" w:rsidRDefault="00093A2C" w:rsidP="00093A2C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sz w:val="24"/>
          <w:szCs w:val="24"/>
        </w:rPr>
      </w:pPr>
      <w:r w:rsidRPr="00266E8E">
        <w:rPr>
          <w:rFonts w:asciiTheme="majorHAnsi" w:hAnsiTheme="majorHAnsi" w:cstheme="majorHAnsi"/>
          <w:sz w:val="24"/>
          <w:szCs w:val="24"/>
        </w:rPr>
        <w:t xml:space="preserve">This is </w:t>
      </w:r>
      <w:r w:rsidR="002858E4">
        <w:rPr>
          <w:rFonts w:asciiTheme="majorHAnsi" w:hAnsiTheme="majorHAnsi" w:cstheme="majorHAnsi"/>
          <w:sz w:val="24"/>
          <w:szCs w:val="24"/>
        </w:rPr>
        <w:t xml:space="preserve">the </w:t>
      </w:r>
      <w:r w:rsidRPr="00266E8E">
        <w:rPr>
          <w:rFonts w:asciiTheme="majorHAnsi" w:hAnsiTheme="majorHAnsi" w:cstheme="majorHAnsi"/>
          <w:sz w:val="24"/>
          <w:szCs w:val="24"/>
        </w:rPr>
        <w:t>best time to where I can utilize my skills</w:t>
      </w:r>
      <w:r w:rsidR="00B14072" w:rsidRPr="00266E8E">
        <w:rPr>
          <w:rFonts w:asciiTheme="majorHAnsi" w:hAnsiTheme="majorHAnsi" w:cstheme="majorHAnsi"/>
          <w:sz w:val="24"/>
          <w:szCs w:val="24"/>
        </w:rPr>
        <w:t xml:space="preserve"> and passionate about work.</w:t>
      </w:r>
      <w:r w:rsidRPr="00266E8E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11BC7D6" w14:textId="77777777" w:rsidR="00DC0957" w:rsidRDefault="00DC0957">
      <w:pPr>
        <w:rPr>
          <w:rFonts w:ascii="Arial" w:hAnsi="Arial" w:cs="Arial"/>
          <w:sz w:val="24"/>
          <w:szCs w:val="24"/>
        </w:rPr>
      </w:pPr>
    </w:p>
    <w:p w14:paraId="7970A497" w14:textId="2AB35771" w:rsidR="00DC3C95" w:rsidRPr="00712504" w:rsidRDefault="00DC0957" w:rsidP="00712504">
      <w:pPr>
        <w:pStyle w:val="Heading1"/>
        <w:rPr>
          <w:rFonts w:eastAsiaTheme="minorHAnsi"/>
          <w:color w:val="auto"/>
          <w:sz w:val="24"/>
          <w:szCs w:val="24"/>
        </w:rPr>
      </w:pPr>
      <w:r w:rsidRPr="00266E8E">
        <w:rPr>
          <w:rStyle w:val="IntenseEmphasis"/>
          <w:rFonts w:ascii="Arial" w:hAnsi="Arial" w:cs="Arial"/>
        </w:rPr>
        <w:t>AC</w:t>
      </w:r>
      <w:r w:rsidR="003A7A17" w:rsidRPr="00266E8E">
        <w:rPr>
          <w:rStyle w:val="IntenseEmphasis"/>
          <w:rFonts w:ascii="Arial" w:hAnsi="Arial" w:cs="Arial"/>
        </w:rPr>
        <w:t>AD</w:t>
      </w:r>
      <w:r w:rsidR="00DC3C95" w:rsidRPr="00266E8E">
        <w:rPr>
          <w:rStyle w:val="IntenseEmphasis"/>
          <w:rFonts w:ascii="Arial" w:hAnsi="Arial" w:cs="Arial"/>
        </w:rPr>
        <w:t>E</w:t>
      </w:r>
      <w:r w:rsidR="003A7A17" w:rsidRPr="00266E8E">
        <w:rPr>
          <w:rStyle w:val="IntenseEmphasis"/>
          <w:rFonts w:ascii="Arial" w:hAnsi="Arial" w:cs="Arial"/>
        </w:rPr>
        <w:t>MIC QUALIFICATION</w:t>
      </w:r>
      <w:r w:rsidR="00DC3C95" w:rsidRPr="00266E8E">
        <w:rPr>
          <w:rStyle w:val="IntenseEmphasis"/>
          <w:rFonts w:ascii="Arial" w:hAnsi="Arial" w:cs="Arial"/>
        </w:rPr>
        <w:t>:</w:t>
      </w:r>
      <w:r w:rsidR="003A67F1" w:rsidRPr="00266E8E">
        <w:rPr>
          <w:rStyle w:val="IntenseEmphasis"/>
          <w:rFonts w:ascii="Arial" w:hAnsi="Arial" w:cs="Arial"/>
        </w:rPr>
        <w:t xml:space="preserve">     </w:t>
      </w:r>
      <w:r w:rsidR="003A67F1" w:rsidRPr="00266E8E">
        <w:rPr>
          <w:rFonts w:eastAsiaTheme="minorHAnsi"/>
          <w:color w:val="auto"/>
          <w:sz w:val="24"/>
          <w:szCs w:val="24"/>
        </w:rPr>
        <w:t xml:space="preserve">                                           </w:t>
      </w:r>
    </w:p>
    <w:p w14:paraId="71673924" w14:textId="77777777" w:rsidR="00812C54" w:rsidRDefault="00812C54" w:rsidP="00812C54">
      <w:pPr>
        <w:pBdr>
          <w:top w:val="single" w:sz="4" w:space="1" w:color="auto"/>
        </w:pBdr>
        <w:rPr>
          <w:rFonts w:ascii="Arial" w:hAnsi="Arial" w:cs="Arial"/>
          <w:sz w:val="24"/>
          <w:szCs w:val="24"/>
        </w:rPr>
      </w:pPr>
    </w:p>
    <w:p w14:paraId="2007FB1D" w14:textId="605EBE66" w:rsidR="003815BC" w:rsidRPr="00C33477" w:rsidRDefault="00346DD6" w:rsidP="00812C54">
      <w:pPr>
        <w:pBdr>
          <w:top w:val="single" w:sz="4" w:space="1" w:color="auto"/>
        </w:pBdr>
        <w:rPr>
          <w:rFonts w:asciiTheme="majorHAnsi" w:hAnsiTheme="majorHAnsi" w:cstheme="majorHAnsi"/>
          <w:sz w:val="28"/>
          <w:szCs w:val="28"/>
        </w:rPr>
      </w:pPr>
      <w:r w:rsidRPr="00C33477">
        <w:rPr>
          <w:rFonts w:ascii="Arial" w:hAnsi="Arial" w:cs="Arial"/>
          <w:sz w:val="28"/>
          <w:szCs w:val="28"/>
        </w:rPr>
        <w:t>Bachelor Of Technology</w:t>
      </w:r>
      <w:r w:rsidR="0016289F" w:rsidRPr="00C33477">
        <w:rPr>
          <w:rFonts w:asciiTheme="majorHAnsi" w:hAnsiTheme="majorHAnsi" w:cstheme="majorHAnsi"/>
          <w:sz w:val="28"/>
          <w:szCs w:val="28"/>
        </w:rPr>
        <w:t>:</w:t>
      </w:r>
    </w:p>
    <w:p w14:paraId="48E724C2" w14:textId="270E8FDE" w:rsidR="005B0068" w:rsidRPr="00266E8E" w:rsidRDefault="003815BC">
      <w:pPr>
        <w:rPr>
          <w:rFonts w:asciiTheme="majorHAnsi" w:hAnsiTheme="majorHAnsi" w:cstheme="majorHAnsi"/>
          <w:sz w:val="24"/>
          <w:szCs w:val="24"/>
        </w:rPr>
      </w:pPr>
      <w:r w:rsidRPr="00266E8E">
        <w:rPr>
          <w:rFonts w:asciiTheme="majorHAnsi" w:hAnsiTheme="majorHAnsi" w:cstheme="majorHAnsi"/>
          <w:sz w:val="24"/>
          <w:szCs w:val="24"/>
        </w:rPr>
        <w:t xml:space="preserve">(2021-25) </w:t>
      </w:r>
      <w:r w:rsidR="00655D06" w:rsidRPr="00C33477">
        <w:rPr>
          <w:rFonts w:ascii="Arial" w:hAnsi="Arial" w:cs="Arial"/>
        </w:rPr>
        <w:t xml:space="preserve">ACE </w:t>
      </w:r>
      <w:r w:rsidR="004552F1" w:rsidRPr="00C33477">
        <w:rPr>
          <w:rFonts w:ascii="Arial" w:hAnsi="Arial" w:cs="Arial"/>
        </w:rPr>
        <w:t>E</w:t>
      </w:r>
      <w:r w:rsidR="00655D06" w:rsidRPr="00C33477">
        <w:rPr>
          <w:rFonts w:ascii="Arial" w:hAnsi="Arial" w:cs="Arial"/>
        </w:rPr>
        <w:t>ngineering</w:t>
      </w:r>
      <w:r w:rsidR="004552F1" w:rsidRPr="00C33477">
        <w:rPr>
          <w:rFonts w:ascii="Arial" w:hAnsi="Arial" w:cs="Arial"/>
        </w:rPr>
        <w:t xml:space="preserve"> College</w:t>
      </w:r>
      <w:r w:rsidR="00655D06" w:rsidRPr="00266E8E">
        <w:rPr>
          <w:rFonts w:asciiTheme="majorHAnsi" w:hAnsiTheme="majorHAnsi" w:cstheme="majorHAnsi"/>
          <w:sz w:val="24"/>
          <w:szCs w:val="24"/>
        </w:rPr>
        <w:t>-2025</w:t>
      </w:r>
      <w:r w:rsidR="005B0068" w:rsidRPr="00266E8E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="003324EB" w:rsidRPr="00266E8E">
        <w:rPr>
          <w:rFonts w:asciiTheme="majorHAnsi" w:hAnsiTheme="majorHAnsi" w:cstheme="majorHAnsi"/>
          <w:sz w:val="24"/>
          <w:szCs w:val="24"/>
        </w:rPr>
        <w:t>Hyderabad,Telangana</w:t>
      </w:r>
      <w:proofErr w:type="spellEnd"/>
      <w:proofErr w:type="gramEnd"/>
      <w:r w:rsidR="005B0068" w:rsidRPr="00266E8E">
        <w:rPr>
          <w:rFonts w:asciiTheme="majorHAnsi" w:hAnsiTheme="majorHAnsi" w:cstheme="majorHAnsi"/>
          <w:sz w:val="24"/>
          <w:szCs w:val="24"/>
        </w:rPr>
        <w:t>)</w:t>
      </w:r>
    </w:p>
    <w:p w14:paraId="667A14B2" w14:textId="77777777" w:rsidR="004552F1" w:rsidRPr="00266E8E" w:rsidRDefault="00BF3524" w:rsidP="00BF3524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</w:rPr>
      </w:pPr>
      <w:r w:rsidRPr="00266E8E">
        <w:rPr>
          <w:rFonts w:asciiTheme="majorHAnsi" w:hAnsiTheme="majorHAnsi" w:cstheme="majorHAnsi"/>
          <w:sz w:val="24"/>
          <w:szCs w:val="24"/>
        </w:rPr>
        <w:t>Cgpa-</w:t>
      </w:r>
      <w:r w:rsidR="006708F1" w:rsidRPr="00266E8E">
        <w:rPr>
          <w:rFonts w:asciiTheme="majorHAnsi" w:hAnsiTheme="majorHAnsi" w:cstheme="majorHAnsi"/>
          <w:sz w:val="24"/>
          <w:szCs w:val="24"/>
        </w:rPr>
        <w:t>7.8</w:t>
      </w:r>
    </w:p>
    <w:p w14:paraId="7478D1EB" w14:textId="77777777" w:rsidR="006708F1" w:rsidRPr="00266E8E" w:rsidRDefault="006708F1" w:rsidP="00BF3524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</w:rPr>
      </w:pPr>
      <w:r w:rsidRPr="00266E8E">
        <w:rPr>
          <w:rFonts w:asciiTheme="majorHAnsi" w:hAnsiTheme="majorHAnsi" w:cstheme="majorHAnsi"/>
          <w:sz w:val="24"/>
          <w:szCs w:val="24"/>
        </w:rPr>
        <w:t>Specialization-IT</w:t>
      </w:r>
    </w:p>
    <w:p w14:paraId="5A1A1BBB" w14:textId="77777777" w:rsidR="006708F1" w:rsidRPr="00266E8E" w:rsidRDefault="006708F1" w:rsidP="006708F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36A6BC69" w14:textId="2DBB30B0" w:rsidR="006708F1" w:rsidRPr="00C33477" w:rsidRDefault="00CF736D" w:rsidP="006708F1">
      <w:pPr>
        <w:rPr>
          <w:rFonts w:ascii="Arial" w:hAnsi="Arial" w:cs="Arial"/>
          <w:sz w:val="28"/>
          <w:szCs w:val="28"/>
        </w:rPr>
      </w:pPr>
      <w:r w:rsidRPr="00C33477">
        <w:rPr>
          <w:rFonts w:ascii="Arial" w:hAnsi="Arial" w:cs="Arial"/>
          <w:sz w:val="28"/>
          <w:szCs w:val="28"/>
        </w:rPr>
        <w:t>Intermediate</w:t>
      </w:r>
      <w:r w:rsidR="0016289F" w:rsidRPr="00C33477">
        <w:rPr>
          <w:rFonts w:ascii="Arial" w:hAnsi="Arial" w:cs="Arial"/>
          <w:sz w:val="28"/>
          <w:szCs w:val="28"/>
        </w:rPr>
        <w:t>:</w:t>
      </w:r>
    </w:p>
    <w:p w14:paraId="77853C6F" w14:textId="7DFCF4C5" w:rsidR="00A8760F" w:rsidRPr="00266E8E" w:rsidRDefault="00CF736D" w:rsidP="006708F1">
      <w:pPr>
        <w:rPr>
          <w:rFonts w:asciiTheme="majorHAnsi" w:hAnsiTheme="majorHAnsi" w:cstheme="majorHAnsi"/>
          <w:sz w:val="24"/>
          <w:szCs w:val="24"/>
        </w:rPr>
      </w:pPr>
      <w:r w:rsidRPr="00266E8E">
        <w:rPr>
          <w:rFonts w:asciiTheme="majorHAnsi" w:hAnsiTheme="majorHAnsi" w:cstheme="majorHAnsi"/>
          <w:sz w:val="24"/>
          <w:szCs w:val="24"/>
        </w:rPr>
        <w:t xml:space="preserve">(2019-2021) </w:t>
      </w:r>
      <w:r w:rsidRPr="00C33477">
        <w:rPr>
          <w:rFonts w:ascii="Arial" w:hAnsi="Arial" w:cs="Arial"/>
        </w:rPr>
        <w:t xml:space="preserve">Narayana </w:t>
      </w:r>
      <w:r w:rsidR="00C33477">
        <w:rPr>
          <w:rFonts w:ascii="Arial" w:hAnsi="Arial" w:cs="Arial"/>
        </w:rPr>
        <w:t>J</w:t>
      </w:r>
      <w:r w:rsidR="00266E8E" w:rsidRPr="00C33477">
        <w:rPr>
          <w:rFonts w:ascii="Arial" w:hAnsi="Arial" w:cs="Arial"/>
        </w:rPr>
        <w:t>unior</w:t>
      </w:r>
      <w:r w:rsidRPr="00C33477">
        <w:rPr>
          <w:rFonts w:ascii="Arial" w:hAnsi="Arial" w:cs="Arial"/>
        </w:rPr>
        <w:t xml:space="preserve"> </w:t>
      </w:r>
      <w:proofErr w:type="gramStart"/>
      <w:r w:rsidR="00C33477">
        <w:rPr>
          <w:rFonts w:ascii="Arial" w:hAnsi="Arial" w:cs="Arial"/>
        </w:rPr>
        <w:t>C</w:t>
      </w:r>
      <w:r w:rsidRPr="00C33477">
        <w:rPr>
          <w:rFonts w:ascii="Arial" w:hAnsi="Arial" w:cs="Arial"/>
        </w:rPr>
        <w:t>ollege</w:t>
      </w:r>
      <w:r w:rsidR="00A8760F" w:rsidRPr="00266E8E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="00A8760F" w:rsidRPr="00266E8E">
        <w:rPr>
          <w:rFonts w:asciiTheme="majorHAnsi" w:hAnsiTheme="majorHAnsi" w:cstheme="majorHAnsi"/>
          <w:sz w:val="24"/>
          <w:szCs w:val="24"/>
        </w:rPr>
        <w:t>Hyderabad,Telangana</w:t>
      </w:r>
      <w:proofErr w:type="spellEnd"/>
      <w:r w:rsidR="00A8760F" w:rsidRPr="00266E8E">
        <w:rPr>
          <w:rFonts w:asciiTheme="majorHAnsi" w:hAnsiTheme="majorHAnsi" w:cstheme="majorHAnsi"/>
          <w:sz w:val="24"/>
          <w:szCs w:val="24"/>
        </w:rPr>
        <w:t>)</w:t>
      </w:r>
    </w:p>
    <w:p w14:paraId="4D6C5A5F" w14:textId="77777777" w:rsidR="00A8760F" w:rsidRPr="00266E8E" w:rsidRDefault="009C0BCB" w:rsidP="00CC5FDB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266E8E">
        <w:rPr>
          <w:rFonts w:asciiTheme="majorHAnsi" w:hAnsiTheme="majorHAnsi" w:cstheme="majorHAnsi"/>
          <w:sz w:val="24"/>
          <w:szCs w:val="24"/>
        </w:rPr>
        <w:t>Percentage-96.2%</w:t>
      </w:r>
    </w:p>
    <w:p w14:paraId="50D3C5A7" w14:textId="77777777" w:rsidR="009C0BCB" w:rsidRPr="00266E8E" w:rsidRDefault="002D0B2F" w:rsidP="00CC5FDB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4"/>
          <w:szCs w:val="24"/>
        </w:rPr>
      </w:pPr>
      <w:r w:rsidRPr="00266E8E">
        <w:rPr>
          <w:rFonts w:asciiTheme="majorHAnsi" w:hAnsiTheme="majorHAnsi" w:cstheme="majorHAnsi"/>
          <w:sz w:val="24"/>
          <w:szCs w:val="24"/>
        </w:rPr>
        <w:t>Specialization-</w:t>
      </w:r>
      <w:r w:rsidR="00FF1B0D" w:rsidRPr="00266E8E">
        <w:rPr>
          <w:rFonts w:asciiTheme="majorHAnsi" w:hAnsiTheme="majorHAnsi" w:cstheme="majorHAnsi"/>
          <w:sz w:val="24"/>
          <w:szCs w:val="24"/>
        </w:rPr>
        <w:t>MPC</w:t>
      </w:r>
    </w:p>
    <w:p w14:paraId="67527B05" w14:textId="77777777" w:rsidR="00FF1B0D" w:rsidRPr="00266E8E" w:rsidRDefault="00FF1B0D" w:rsidP="00FF1B0D">
      <w:pPr>
        <w:rPr>
          <w:rFonts w:asciiTheme="majorHAnsi" w:hAnsiTheme="majorHAnsi" w:cstheme="majorHAnsi"/>
          <w:sz w:val="24"/>
          <w:szCs w:val="24"/>
        </w:rPr>
      </w:pPr>
    </w:p>
    <w:p w14:paraId="62466979" w14:textId="01479D6B" w:rsidR="00FF1B0D" w:rsidRPr="00C33477" w:rsidRDefault="00B16894" w:rsidP="00FF1B0D">
      <w:pPr>
        <w:rPr>
          <w:rFonts w:ascii="Arial" w:hAnsi="Arial" w:cs="Arial"/>
          <w:sz w:val="28"/>
          <w:szCs w:val="28"/>
        </w:rPr>
      </w:pPr>
      <w:r w:rsidRPr="00C33477">
        <w:rPr>
          <w:rFonts w:ascii="Arial" w:hAnsi="Arial" w:cs="Arial"/>
          <w:sz w:val="28"/>
          <w:szCs w:val="28"/>
        </w:rPr>
        <w:t>Schooling</w:t>
      </w:r>
      <w:r w:rsidR="0016289F" w:rsidRPr="00C33477">
        <w:rPr>
          <w:rFonts w:ascii="Arial" w:hAnsi="Arial" w:cs="Arial"/>
          <w:sz w:val="28"/>
          <w:szCs w:val="28"/>
        </w:rPr>
        <w:t>:</w:t>
      </w:r>
    </w:p>
    <w:p w14:paraId="0C78CCE5" w14:textId="3C74D924" w:rsidR="0074309D" w:rsidRPr="00266E8E" w:rsidRDefault="00B16894" w:rsidP="00FF1B0D">
      <w:pPr>
        <w:rPr>
          <w:rFonts w:asciiTheme="majorHAnsi" w:hAnsiTheme="majorHAnsi" w:cstheme="majorHAnsi"/>
          <w:sz w:val="24"/>
          <w:szCs w:val="24"/>
        </w:rPr>
      </w:pPr>
      <w:r w:rsidRPr="00266E8E">
        <w:rPr>
          <w:rFonts w:asciiTheme="majorHAnsi" w:hAnsiTheme="majorHAnsi" w:cstheme="majorHAnsi"/>
          <w:sz w:val="24"/>
          <w:szCs w:val="24"/>
        </w:rPr>
        <w:t>(2019)</w:t>
      </w:r>
      <w:r w:rsidR="0074309D" w:rsidRPr="00266E8E">
        <w:rPr>
          <w:rFonts w:asciiTheme="majorHAnsi" w:hAnsiTheme="majorHAnsi" w:cstheme="majorHAnsi"/>
          <w:sz w:val="24"/>
          <w:szCs w:val="24"/>
        </w:rPr>
        <w:t xml:space="preserve"> </w:t>
      </w:r>
      <w:r w:rsidR="0074309D" w:rsidRPr="00C33477">
        <w:rPr>
          <w:rFonts w:ascii="Arial" w:hAnsi="Arial" w:cs="Arial"/>
        </w:rPr>
        <w:t xml:space="preserve">Akshara High </w:t>
      </w:r>
      <w:proofErr w:type="gramStart"/>
      <w:r w:rsidR="0074309D" w:rsidRPr="00C33477">
        <w:rPr>
          <w:rFonts w:ascii="Arial" w:hAnsi="Arial" w:cs="Arial"/>
        </w:rPr>
        <w:t>School</w:t>
      </w:r>
      <w:r w:rsidR="0074309D" w:rsidRPr="00266E8E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="00A13AD1" w:rsidRPr="00266E8E">
        <w:rPr>
          <w:rFonts w:asciiTheme="majorHAnsi" w:hAnsiTheme="majorHAnsi" w:cstheme="majorHAnsi"/>
          <w:sz w:val="24"/>
          <w:szCs w:val="24"/>
        </w:rPr>
        <w:t>Mothkur</w:t>
      </w:r>
      <w:r w:rsidR="00266E8E">
        <w:rPr>
          <w:rFonts w:asciiTheme="majorHAnsi" w:hAnsiTheme="majorHAnsi" w:cstheme="majorHAnsi"/>
          <w:sz w:val="24"/>
          <w:szCs w:val="24"/>
        </w:rPr>
        <w:t>,Yadari</w:t>
      </w:r>
      <w:proofErr w:type="spellEnd"/>
      <w:r w:rsidR="00266E8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66E8E">
        <w:rPr>
          <w:rFonts w:asciiTheme="majorHAnsi" w:hAnsiTheme="majorHAnsi" w:cstheme="majorHAnsi"/>
          <w:sz w:val="24"/>
          <w:szCs w:val="24"/>
        </w:rPr>
        <w:t>bhongir</w:t>
      </w:r>
      <w:r w:rsidR="00A13AD1" w:rsidRPr="00266E8E">
        <w:rPr>
          <w:rFonts w:asciiTheme="majorHAnsi" w:hAnsiTheme="majorHAnsi" w:cstheme="majorHAnsi"/>
          <w:sz w:val="24"/>
          <w:szCs w:val="24"/>
        </w:rPr>
        <w:t>,Telangana</w:t>
      </w:r>
      <w:proofErr w:type="spellEnd"/>
      <w:r w:rsidR="00A13AD1" w:rsidRPr="00266E8E">
        <w:rPr>
          <w:rFonts w:asciiTheme="majorHAnsi" w:hAnsiTheme="majorHAnsi" w:cstheme="majorHAnsi"/>
          <w:sz w:val="24"/>
          <w:szCs w:val="24"/>
        </w:rPr>
        <w:t>)</w:t>
      </w:r>
    </w:p>
    <w:p w14:paraId="11591FB2" w14:textId="77777777" w:rsidR="00A13AD1" w:rsidRPr="00266E8E" w:rsidRDefault="00F0625D" w:rsidP="00CC5FDB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266E8E">
        <w:rPr>
          <w:rFonts w:asciiTheme="majorHAnsi" w:hAnsiTheme="majorHAnsi" w:cstheme="majorHAnsi"/>
          <w:sz w:val="24"/>
          <w:szCs w:val="24"/>
        </w:rPr>
        <w:t>Cgpa-9.3</w:t>
      </w:r>
    </w:p>
    <w:p w14:paraId="2321B37A" w14:textId="77777777" w:rsidR="00CC5FDB" w:rsidRPr="00266E8E" w:rsidRDefault="00CC5FDB" w:rsidP="00CC5FDB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266E8E">
        <w:rPr>
          <w:rFonts w:asciiTheme="majorHAnsi" w:hAnsiTheme="majorHAnsi" w:cstheme="majorHAnsi"/>
          <w:sz w:val="24"/>
          <w:szCs w:val="24"/>
        </w:rPr>
        <w:t>SSC</w:t>
      </w:r>
    </w:p>
    <w:p w14:paraId="5EEF118E" w14:textId="77777777" w:rsidR="000A2DD2" w:rsidRDefault="000A2DD2" w:rsidP="000A2DD2">
      <w:pPr>
        <w:rPr>
          <w:rFonts w:ascii="Arial" w:hAnsi="Arial" w:cs="Arial"/>
          <w:sz w:val="24"/>
          <w:szCs w:val="24"/>
        </w:rPr>
      </w:pPr>
    </w:p>
    <w:p w14:paraId="1481644F" w14:textId="77777777" w:rsidR="000A2DD2" w:rsidRDefault="000A2DD2" w:rsidP="000A2DD2">
      <w:pPr>
        <w:rPr>
          <w:rFonts w:ascii="Arial" w:hAnsi="Arial" w:cs="Arial"/>
          <w:sz w:val="24"/>
          <w:szCs w:val="24"/>
        </w:rPr>
      </w:pPr>
    </w:p>
    <w:p w14:paraId="42F1D782" w14:textId="77777777" w:rsidR="000A2DD2" w:rsidRPr="00266E8E" w:rsidRDefault="001F245C" w:rsidP="00812C54">
      <w:pPr>
        <w:pStyle w:val="Heading1"/>
        <w:pBdr>
          <w:bottom w:val="single" w:sz="4" w:space="1" w:color="auto"/>
        </w:pBdr>
        <w:rPr>
          <w:rStyle w:val="IntenseEmphasis"/>
          <w:rFonts w:ascii="Arial" w:hAnsi="Arial" w:cs="Arial"/>
        </w:rPr>
      </w:pPr>
      <w:r w:rsidRPr="00266E8E">
        <w:rPr>
          <w:rStyle w:val="IntenseEmphasis"/>
          <w:rFonts w:ascii="Arial" w:hAnsi="Arial" w:cs="Arial"/>
        </w:rPr>
        <w:t>SKILLS:</w:t>
      </w:r>
    </w:p>
    <w:p w14:paraId="52E56187" w14:textId="77777777" w:rsidR="00812C54" w:rsidRPr="00812C54" w:rsidRDefault="00812C54" w:rsidP="00812C54"/>
    <w:p w14:paraId="3008D86F" w14:textId="04729DC9" w:rsidR="00F4679B" w:rsidRPr="00C33477" w:rsidRDefault="00F4679B" w:rsidP="00C33477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sz w:val="24"/>
          <w:szCs w:val="24"/>
        </w:rPr>
      </w:pPr>
      <w:r w:rsidRPr="00266E8E">
        <w:rPr>
          <w:rFonts w:asciiTheme="majorHAnsi" w:hAnsiTheme="majorHAnsi" w:cstheme="majorHAnsi"/>
          <w:sz w:val="24"/>
          <w:szCs w:val="24"/>
        </w:rPr>
        <w:t>Communication skills</w:t>
      </w:r>
    </w:p>
    <w:p w14:paraId="5E63EC98" w14:textId="77777777" w:rsidR="00F4679B" w:rsidRPr="00266E8E" w:rsidRDefault="00F44680" w:rsidP="00F4679B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sz w:val="24"/>
          <w:szCs w:val="24"/>
        </w:rPr>
      </w:pPr>
      <w:r w:rsidRPr="00266E8E">
        <w:rPr>
          <w:rFonts w:asciiTheme="majorHAnsi" w:hAnsiTheme="majorHAnsi" w:cstheme="majorHAnsi"/>
          <w:sz w:val="24"/>
          <w:szCs w:val="24"/>
        </w:rPr>
        <w:t xml:space="preserve">Git &amp; </w:t>
      </w:r>
      <w:proofErr w:type="spellStart"/>
      <w:r w:rsidRPr="00266E8E">
        <w:rPr>
          <w:rFonts w:asciiTheme="majorHAnsi" w:hAnsiTheme="majorHAnsi" w:cstheme="majorHAnsi"/>
          <w:sz w:val="24"/>
          <w:szCs w:val="24"/>
        </w:rPr>
        <w:t>Github</w:t>
      </w:r>
      <w:proofErr w:type="spellEnd"/>
    </w:p>
    <w:p w14:paraId="3A786DFE" w14:textId="10D8EDEF" w:rsidR="00F87CA5" w:rsidRDefault="00F87CA5" w:rsidP="00F4679B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sz w:val="24"/>
          <w:szCs w:val="24"/>
        </w:rPr>
      </w:pPr>
      <w:r w:rsidRPr="00266E8E">
        <w:rPr>
          <w:rFonts w:asciiTheme="majorHAnsi" w:hAnsiTheme="majorHAnsi" w:cstheme="majorHAnsi"/>
          <w:sz w:val="24"/>
          <w:szCs w:val="24"/>
        </w:rPr>
        <w:t xml:space="preserve">Problem </w:t>
      </w:r>
      <w:r w:rsidR="0016289F" w:rsidRPr="00266E8E">
        <w:rPr>
          <w:rFonts w:asciiTheme="majorHAnsi" w:hAnsiTheme="majorHAnsi" w:cstheme="majorHAnsi"/>
          <w:sz w:val="24"/>
          <w:szCs w:val="24"/>
        </w:rPr>
        <w:t>s</w:t>
      </w:r>
      <w:r w:rsidRPr="00266E8E">
        <w:rPr>
          <w:rFonts w:asciiTheme="majorHAnsi" w:hAnsiTheme="majorHAnsi" w:cstheme="majorHAnsi"/>
          <w:sz w:val="24"/>
          <w:szCs w:val="24"/>
        </w:rPr>
        <w:t>olving</w:t>
      </w:r>
    </w:p>
    <w:p w14:paraId="13252FCC" w14:textId="76774DBA" w:rsidR="00C33477" w:rsidRPr="00266E8E" w:rsidRDefault="00C33477" w:rsidP="00F4679B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Data structures</w:t>
      </w:r>
    </w:p>
    <w:p w14:paraId="39207CE5" w14:textId="77777777" w:rsidR="00F44680" w:rsidRPr="00C72511" w:rsidRDefault="00F44680" w:rsidP="00F44680">
      <w:pPr>
        <w:pStyle w:val="ListParagraph"/>
        <w:rPr>
          <w:sz w:val="24"/>
          <w:szCs w:val="24"/>
        </w:rPr>
      </w:pPr>
    </w:p>
    <w:p w14:paraId="2E642BF1" w14:textId="77777777" w:rsidR="00F44680" w:rsidRDefault="00F44680" w:rsidP="00F44680">
      <w:pPr>
        <w:pStyle w:val="ListParagraph"/>
      </w:pPr>
    </w:p>
    <w:p w14:paraId="53F692B8" w14:textId="77777777" w:rsidR="0069487C" w:rsidRDefault="0069487C" w:rsidP="00F44680">
      <w:pPr>
        <w:pStyle w:val="ListParagraph"/>
      </w:pPr>
    </w:p>
    <w:p w14:paraId="35677257" w14:textId="77777777" w:rsidR="00F44680" w:rsidRPr="00266E8E" w:rsidRDefault="0069487C" w:rsidP="00812C54">
      <w:pPr>
        <w:pStyle w:val="Heading1"/>
        <w:pBdr>
          <w:bottom w:val="single" w:sz="4" w:space="1" w:color="auto"/>
        </w:pBdr>
        <w:rPr>
          <w:rFonts w:ascii="Arial" w:hAnsi="Arial" w:cs="Arial"/>
        </w:rPr>
      </w:pPr>
      <w:r w:rsidRPr="00266E8E">
        <w:rPr>
          <w:rStyle w:val="IntenseEmphasis"/>
          <w:rFonts w:ascii="Arial" w:hAnsi="Arial" w:cs="Arial"/>
        </w:rPr>
        <w:t>TECHNICAL SKILLS</w:t>
      </w:r>
      <w:r w:rsidRPr="00266E8E">
        <w:rPr>
          <w:rFonts w:ascii="Arial" w:hAnsi="Arial" w:cs="Arial"/>
        </w:rPr>
        <w:t>:</w:t>
      </w:r>
    </w:p>
    <w:p w14:paraId="5C9A30BF" w14:textId="77777777" w:rsidR="00812C54" w:rsidRPr="00812C54" w:rsidRDefault="00812C54" w:rsidP="00812C54"/>
    <w:p w14:paraId="7CDE1941" w14:textId="4A6C0F58" w:rsidR="004E30D6" w:rsidRPr="002858E4" w:rsidRDefault="004E30D6" w:rsidP="002858E4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4"/>
          <w:szCs w:val="24"/>
        </w:rPr>
      </w:pPr>
      <w:r w:rsidRPr="00266E8E">
        <w:rPr>
          <w:rFonts w:asciiTheme="majorHAnsi" w:hAnsiTheme="majorHAnsi" w:cstheme="majorHAnsi"/>
          <w:sz w:val="24"/>
          <w:szCs w:val="24"/>
        </w:rPr>
        <w:t>Java</w:t>
      </w:r>
    </w:p>
    <w:p w14:paraId="6F7BD12A" w14:textId="6D2C9B33" w:rsidR="004E30D6" w:rsidRPr="00266E8E" w:rsidRDefault="004E30D6" w:rsidP="0069487C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4"/>
          <w:szCs w:val="24"/>
        </w:rPr>
      </w:pPr>
      <w:r w:rsidRPr="00266E8E">
        <w:rPr>
          <w:rFonts w:asciiTheme="majorHAnsi" w:hAnsiTheme="majorHAnsi" w:cstheme="majorHAnsi"/>
          <w:sz w:val="24"/>
          <w:szCs w:val="24"/>
        </w:rPr>
        <w:t>Html</w:t>
      </w:r>
      <w:r w:rsidR="0016289F" w:rsidRPr="00266E8E">
        <w:rPr>
          <w:rFonts w:asciiTheme="majorHAnsi" w:hAnsiTheme="majorHAnsi" w:cstheme="majorHAnsi"/>
          <w:sz w:val="24"/>
          <w:szCs w:val="24"/>
        </w:rPr>
        <w:t>5</w:t>
      </w:r>
    </w:p>
    <w:p w14:paraId="7C143084" w14:textId="77777777" w:rsidR="004E30D6" w:rsidRPr="00266E8E" w:rsidRDefault="00904D6E" w:rsidP="0069487C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266E8E">
        <w:rPr>
          <w:rFonts w:asciiTheme="majorHAnsi" w:hAnsiTheme="majorHAnsi" w:cstheme="majorHAnsi"/>
          <w:sz w:val="24"/>
          <w:szCs w:val="24"/>
        </w:rPr>
        <w:t>C</w:t>
      </w:r>
      <w:r w:rsidR="004E30D6" w:rsidRPr="00266E8E">
        <w:rPr>
          <w:rFonts w:asciiTheme="majorHAnsi" w:hAnsiTheme="majorHAnsi" w:cstheme="majorHAnsi"/>
          <w:sz w:val="24"/>
          <w:szCs w:val="24"/>
        </w:rPr>
        <w:t>ss</w:t>
      </w:r>
      <w:proofErr w:type="spellEnd"/>
    </w:p>
    <w:p w14:paraId="2D962653" w14:textId="77777777" w:rsidR="00904D6E" w:rsidRPr="00266E8E" w:rsidRDefault="00904D6E" w:rsidP="0069487C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4"/>
          <w:szCs w:val="24"/>
        </w:rPr>
      </w:pPr>
      <w:r w:rsidRPr="00266E8E">
        <w:rPr>
          <w:rFonts w:asciiTheme="majorHAnsi" w:hAnsiTheme="majorHAnsi" w:cstheme="majorHAnsi"/>
          <w:sz w:val="24"/>
          <w:szCs w:val="24"/>
        </w:rPr>
        <w:t>SQL</w:t>
      </w:r>
    </w:p>
    <w:p w14:paraId="7449070E" w14:textId="77777777" w:rsidR="00F87CA5" w:rsidRDefault="00F87CA5" w:rsidP="0069487C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4"/>
          <w:szCs w:val="24"/>
        </w:rPr>
      </w:pPr>
      <w:r w:rsidRPr="00266E8E">
        <w:rPr>
          <w:rFonts w:asciiTheme="majorHAnsi" w:hAnsiTheme="majorHAnsi" w:cstheme="majorHAnsi"/>
          <w:sz w:val="24"/>
          <w:szCs w:val="24"/>
        </w:rPr>
        <w:t>C</w:t>
      </w:r>
    </w:p>
    <w:p w14:paraId="37242B68" w14:textId="6A420B45" w:rsidR="002858E4" w:rsidRPr="00266E8E" w:rsidRDefault="002858E4" w:rsidP="0069487C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Python</w:t>
      </w:r>
    </w:p>
    <w:p w14:paraId="30A09A2D" w14:textId="77777777" w:rsidR="000D1A07" w:rsidRDefault="000D1A07" w:rsidP="007956B9">
      <w:pPr>
        <w:rPr>
          <w:sz w:val="28"/>
          <w:szCs w:val="28"/>
        </w:rPr>
      </w:pPr>
    </w:p>
    <w:p w14:paraId="6227A967" w14:textId="07ABD2E2" w:rsidR="00286D70" w:rsidRPr="00286D70" w:rsidRDefault="009D6288" w:rsidP="00286D70">
      <w:pPr>
        <w:pStyle w:val="Heading1"/>
        <w:rPr>
          <w:rFonts w:ascii="Arial" w:hAnsi="Arial" w:cs="Arial"/>
        </w:rPr>
      </w:pPr>
      <w:r w:rsidRPr="00266E8E">
        <w:rPr>
          <w:rStyle w:val="IntenseEmphasis"/>
          <w:rFonts w:ascii="Arial" w:hAnsi="Arial" w:cs="Arial"/>
        </w:rPr>
        <w:t>ACHIEVEMENTS</w:t>
      </w:r>
      <w:r w:rsidRPr="00266E8E">
        <w:rPr>
          <w:rFonts w:ascii="Arial" w:hAnsi="Arial" w:cs="Arial"/>
        </w:rPr>
        <w:t>:</w:t>
      </w:r>
    </w:p>
    <w:p w14:paraId="6D69F5AB" w14:textId="634AE844" w:rsidR="00CA7834" w:rsidRPr="00C33477" w:rsidRDefault="00A561C3" w:rsidP="00C33477">
      <w:pPr>
        <w:pStyle w:val="ListParagraph"/>
        <w:numPr>
          <w:ilvl w:val="0"/>
          <w:numId w:val="40"/>
        </w:numPr>
        <w:pBdr>
          <w:top w:val="single" w:sz="4" w:space="1" w:color="auto"/>
          <w:bottom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C33477">
        <w:rPr>
          <w:rFonts w:asciiTheme="majorHAnsi" w:hAnsiTheme="majorHAnsi" w:cstheme="majorHAnsi"/>
          <w:sz w:val="24"/>
          <w:szCs w:val="24"/>
        </w:rPr>
        <w:t>Python and introduction to cybersecurity</w:t>
      </w:r>
      <w:r w:rsidR="00A015BE" w:rsidRPr="00C33477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="00A015BE" w:rsidRPr="00C33477">
        <w:rPr>
          <w:rFonts w:asciiTheme="majorHAnsi" w:hAnsiTheme="majorHAnsi" w:cstheme="majorHAnsi"/>
          <w:sz w:val="24"/>
          <w:szCs w:val="24"/>
        </w:rPr>
        <w:t>netac</w:t>
      </w:r>
      <w:r w:rsidR="0016289F" w:rsidRPr="00C33477">
        <w:rPr>
          <w:rFonts w:asciiTheme="majorHAnsi" w:hAnsiTheme="majorHAnsi" w:cstheme="majorHAnsi"/>
          <w:sz w:val="24"/>
          <w:szCs w:val="24"/>
        </w:rPr>
        <w:t>a</w:t>
      </w:r>
      <w:r w:rsidR="00A015BE" w:rsidRPr="00C33477">
        <w:rPr>
          <w:rFonts w:asciiTheme="majorHAnsi" w:hAnsiTheme="majorHAnsi" w:cstheme="majorHAnsi"/>
          <w:sz w:val="24"/>
          <w:szCs w:val="24"/>
        </w:rPr>
        <w:t>d</w:t>
      </w:r>
      <w:proofErr w:type="spellEnd"/>
      <w:r w:rsidR="00A015BE" w:rsidRPr="00C33477">
        <w:rPr>
          <w:rFonts w:asciiTheme="majorHAnsi" w:hAnsiTheme="majorHAnsi" w:cstheme="majorHAnsi"/>
          <w:sz w:val="24"/>
          <w:szCs w:val="24"/>
        </w:rPr>
        <w:t xml:space="preserve"> cisco.</w:t>
      </w:r>
    </w:p>
    <w:p w14:paraId="1502A260" w14:textId="27ABED24" w:rsidR="00A015BE" w:rsidRPr="00C33477" w:rsidRDefault="002865CC" w:rsidP="00C33477">
      <w:pPr>
        <w:pStyle w:val="ListParagraph"/>
        <w:numPr>
          <w:ilvl w:val="0"/>
          <w:numId w:val="40"/>
        </w:numPr>
        <w:pBdr>
          <w:top w:val="single" w:sz="4" w:space="1" w:color="auto"/>
          <w:bottom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C33477">
        <w:rPr>
          <w:rFonts w:asciiTheme="majorHAnsi" w:hAnsiTheme="majorHAnsi" w:cstheme="majorHAnsi"/>
          <w:sz w:val="24"/>
          <w:szCs w:val="24"/>
        </w:rPr>
        <w:t>Git essential on E-box.</w:t>
      </w:r>
    </w:p>
    <w:p w14:paraId="211BFD17" w14:textId="77777777" w:rsidR="00791F31" w:rsidRPr="00D84667" w:rsidRDefault="005B262F" w:rsidP="00C33477">
      <w:pPr>
        <w:pStyle w:val="ListParagraph"/>
        <w:numPr>
          <w:ilvl w:val="0"/>
          <w:numId w:val="40"/>
        </w:numPr>
        <w:pBdr>
          <w:top w:val="single" w:sz="4" w:space="1" w:color="auto"/>
          <w:bottom w:val="single" w:sz="4" w:space="1" w:color="auto"/>
        </w:pBdr>
        <w:rPr>
          <w:i/>
          <w:iCs/>
          <w:color w:val="1F4E79" w:themeColor="accent1" w:themeShade="80"/>
          <w:sz w:val="24"/>
          <w:szCs w:val="24"/>
        </w:rPr>
      </w:pPr>
      <w:proofErr w:type="spellStart"/>
      <w:proofErr w:type="gramStart"/>
      <w:r w:rsidRPr="00C33477">
        <w:rPr>
          <w:rFonts w:asciiTheme="majorHAnsi" w:hAnsiTheme="majorHAnsi" w:cstheme="majorHAnsi"/>
          <w:sz w:val="24"/>
          <w:szCs w:val="24"/>
        </w:rPr>
        <w:t>Javascript</w:t>
      </w:r>
      <w:r w:rsidR="009B3FBB" w:rsidRPr="00C33477">
        <w:rPr>
          <w:rFonts w:asciiTheme="majorHAnsi" w:hAnsiTheme="majorHAnsi" w:cstheme="majorHAnsi"/>
          <w:sz w:val="24"/>
          <w:szCs w:val="24"/>
        </w:rPr>
        <w:t>,python</w:t>
      </w:r>
      <w:proofErr w:type="spellEnd"/>
      <w:proofErr w:type="gramEnd"/>
      <w:r w:rsidRPr="00C33477">
        <w:rPr>
          <w:rFonts w:asciiTheme="majorHAnsi" w:hAnsiTheme="majorHAnsi" w:cstheme="majorHAnsi"/>
          <w:sz w:val="24"/>
          <w:szCs w:val="24"/>
        </w:rPr>
        <w:t xml:space="preserve"> basic  on</w:t>
      </w:r>
      <w:r w:rsidR="009B3FBB" w:rsidRPr="00C33477">
        <w:rPr>
          <w:rFonts w:asciiTheme="majorHAnsi" w:hAnsiTheme="majorHAnsi" w:cstheme="majorHAnsi"/>
          <w:sz w:val="24"/>
          <w:szCs w:val="24"/>
        </w:rPr>
        <w:t xml:space="preserve"> career ninja</w:t>
      </w:r>
      <w:r w:rsidR="009B3FBB" w:rsidRPr="00C33477">
        <w:rPr>
          <w:sz w:val="24"/>
          <w:szCs w:val="24"/>
        </w:rPr>
        <w:t>.</w:t>
      </w:r>
    </w:p>
    <w:p w14:paraId="2A1C005B" w14:textId="0FDF5B4A" w:rsidR="00D84667" w:rsidRDefault="00D84667" w:rsidP="00C33477">
      <w:pPr>
        <w:pStyle w:val="ListParagraph"/>
        <w:numPr>
          <w:ilvl w:val="0"/>
          <w:numId w:val="40"/>
        </w:numPr>
        <w:pBdr>
          <w:top w:val="single" w:sz="4" w:space="1" w:color="auto"/>
          <w:bottom w:val="single" w:sz="4" w:space="1" w:color="auto"/>
        </w:pBdr>
        <w:rPr>
          <w:i/>
          <w:iCs/>
          <w:color w:val="1F4E79" w:themeColor="accent1" w:themeShade="80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Nasscom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digital 101</w:t>
      </w:r>
      <w:r w:rsidRPr="00D84667">
        <w:rPr>
          <w:i/>
          <w:iCs/>
          <w:color w:val="1F4E79" w:themeColor="accent1" w:themeShade="80"/>
          <w:sz w:val="24"/>
          <w:szCs w:val="24"/>
        </w:rPr>
        <w:t>.</w:t>
      </w:r>
    </w:p>
    <w:p w14:paraId="6C07B88C" w14:textId="77777777" w:rsidR="006B74A0" w:rsidRPr="006B74A0" w:rsidRDefault="006B74A0" w:rsidP="0029248E">
      <w:pPr>
        <w:rPr>
          <w:i/>
          <w:iCs/>
          <w:color w:val="1F4E79" w:themeColor="accent1" w:themeShade="80"/>
          <w:sz w:val="24"/>
          <w:szCs w:val="24"/>
        </w:rPr>
      </w:pPr>
    </w:p>
    <w:p w14:paraId="25D5D16A" w14:textId="1AB1A78B" w:rsidR="004F7626" w:rsidRDefault="00D84667" w:rsidP="006B74A0">
      <w:pPr>
        <w:pStyle w:val="Heading1"/>
        <w:pBdr>
          <w:bottom w:val="single" w:sz="4" w:space="1" w:color="auto"/>
        </w:pBdr>
        <w:rPr>
          <w:rFonts w:ascii="Arial" w:hAnsi="Arial" w:cs="Arial"/>
          <w:sz w:val="28"/>
          <w:szCs w:val="28"/>
        </w:rPr>
      </w:pPr>
      <w:r w:rsidRPr="00DE4FEB">
        <w:rPr>
          <w:rStyle w:val="IntenseEmphasis"/>
          <w:rFonts w:ascii="Arial" w:hAnsi="Arial" w:cs="Arial"/>
        </w:rPr>
        <w:t>INTERNSHIPS</w:t>
      </w:r>
      <w:r w:rsidR="00506BD3" w:rsidRPr="00DE4FEB">
        <w:rPr>
          <w:rStyle w:val="IntenseEmphasis"/>
          <w:rFonts w:ascii="Arial" w:hAnsi="Arial" w:cs="Arial"/>
        </w:rPr>
        <w:t xml:space="preserve"> &amp; PROJECT</w:t>
      </w:r>
      <w:r w:rsidR="00506BD3" w:rsidRPr="00DE4FEB">
        <w:rPr>
          <w:rFonts w:ascii="Arial" w:hAnsi="Arial" w:cs="Arial"/>
        </w:rPr>
        <w:t>S</w:t>
      </w:r>
      <w:r w:rsidR="00506BD3">
        <w:rPr>
          <w:rFonts w:ascii="Arial" w:hAnsi="Arial" w:cs="Arial"/>
          <w:sz w:val="28"/>
          <w:szCs w:val="28"/>
        </w:rPr>
        <w:t>:</w:t>
      </w:r>
    </w:p>
    <w:p w14:paraId="028E1EE7" w14:textId="77777777" w:rsidR="00DE4FEB" w:rsidRPr="00DE4FEB" w:rsidRDefault="00DE4FEB" w:rsidP="00DE4FEB"/>
    <w:p w14:paraId="2ABDA343" w14:textId="4FE7620C" w:rsidR="00506BD3" w:rsidRPr="0029248E" w:rsidRDefault="00506BD3" w:rsidP="00506BD3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24"/>
          <w:szCs w:val="24"/>
        </w:rPr>
      </w:pPr>
      <w:r w:rsidRPr="0029248E">
        <w:rPr>
          <w:rFonts w:asciiTheme="majorHAnsi" w:hAnsiTheme="majorHAnsi" w:cstheme="majorHAnsi"/>
          <w:sz w:val="24"/>
          <w:szCs w:val="24"/>
        </w:rPr>
        <w:t>Salesforce developer virtual internship</w:t>
      </w:r>
      <w:r w:rsidR="00712504">
        <w:rPr>
          <w:rFonts w:asciiTheme="majorHAnsi" w:hAnsiTheme="majorHAnsi" w:cstheme="majorHAnsi"/>
          <w:sz w:val="24"/>
          <w:szCs w:val="24"/>
        </w:rPr>
        <w:t xml:space="preserve"> </w:t>
      </w:r>
      <w:r w:rsidRPr="0029248E">
        <w:rPr>
          <w:rFonts w:asciiTheme="majorHAnsi" w:hAnsiTheme="majorHAnsi" w:cstheme="majorHAnsi"/>
          <w:sz w:val="24"/>
          <w:szCs w:val="24"/>
        </w:rPr>
        <w:t>(</w:t>
      </w:r>
      <w:r w:rsidR="00286D70" w:rsidRPr="0029248E">
        <w:rPr>
          <w:rFonts w:asciiTheme="majorHAnsi" w:hAnsiTheme="majorHAnsi" w:cstheme="majorHAnsi"/>
          <w:sz w:val="24"/>
          <w:szCs w:val="24"/>
        </w:rPr>
        <w:t>November-December 2023).</w:t>
      </w:r>
    </w:p>
    <w:p w14:paraId="49C92862" w14:textId="2C49C9F7" w:rsidR="007F3828" w:rsidRPr="00266E8E" w:rsidRDefault="00266E8E" w:rsidP="00712504">
      <w:pPr>
        <w:pStyle w:val="Heading1"/>
        <w:pBdr>
          <w:bottom w:val="single" w:sz="4" w:space="1" w:color="auto"/>
        </w:pBdr>
        <w:rPr>
          <w:rStyle w:val="Heading1Char"/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L</w:t>
      </w:r>
      <w:r w:rsidR="007F3828" w:rsidRPr="00266E8E">
        <w:rPr>
          <w:rStyle w:val="Heading1Char"/>
          <w:rFonts w:ascii="Arial" w:hAnsi="Arial" w:cs="Arial"/>
        </w:rPr>
        <w:t>ANGUAGE KNOWN:</w:t>
      </w:r>
    </w:p>
    <w:p w14:paraId="451F06F3" w14:textId="77777777" w:rsidR="002900E4" w:rsidRPr="00266E8E" w:rsidRDefault="002900E4" w:rsidP="002900E4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sz w:val="24"/>
          <w:szCs w:val="24"/>
        </w:rPr>
      </w:pPr>
      <w:r w:rsidRPr="00266E8E">
        <w:rPr>
          <w:rFonts w:asciiTheme="majorHAnsi" w:hAnsiTheme="majorHAnsi" w:cstheme="majorHAnsi"/>
          <w:sz w:val="24"/>
          <w:szCs w:val="24"/>
        </w:rPr>
        <w:t>English</w:t>
      </w:r>
    </w:p>
    <w:p w14:paraId="525A7FD4" w14:textId="77777777" w:rsidR="002900E4" w:rsidRPr="00266E8E" w:rsidRDefault="002900E4" w:rsidP="002900E4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sz w:val="24"/>
          <w:szCs w:val="24"/>
        </w:rPr>
      </w:pPr>
      <w:r w:rsidRPr="00266E8E">
        <w:rPr>
          <w:rFonts w:asciiTheme="majorHAnsi" w:hAnsiTheme="majorHAnsi" w:cstheme="majorHAnsi"/>
          <w:sz w:val="24"/>
          <w:szCs w:val="24"/>
        </w:rPr>
        <w:t>Telugu</w:t>
      </w:r>
    </w:p>
    <w:p w14:paraId="74E6C2E7" w14:textId="77777777" w:rsidR="002900E4" w:rsidRPr="002900E4" w:rsidRDefault="002900E4" w:rsidP="00C33477">
      <w:pPr>
        <w:pStyle w:val="ListParagraph"/>
        <w:numPr>
          <w:ilvl w:val="0"/>
          <w:numId w:val="38"/>
        </w:numPr>
        <w:spacing w:line="276" w:lineRule="auto"/>
        <w:jc w:val="both"/>
        <w:rPr>
          <w:sz w:val="28"/>
          <w:szCs w:val="28"/>
        </w:rPr>
      </w:pPr>
      <w:r w:rsidRPr="00266E8E">
        <w:rPr>
          <w:rFonts w:asciiTheme="majorHAnsi" w:hAnsiTheme="majorHAnsi" w:cstheme="majorHAnsi"/>
          <w:sz w:val="24"/>
          <w:szCs w:val="24"/>
        </w:rPr>
        <w:t>Hindi</w:t>
      </w:r>
    </w:p>
    <w:p w14:paraId="53CFFE6B" w14:textId="77777777" w:rsidR="007F3828" w:rsidRPr="002900E4" w:rsidRDefault="007F3828" w:rsidP="007F3828">
      <w:pPr>
        <w:rPr>
          <w:sz w:val="28"/>
          <w:szCs w:val="28"/>
        </w:rPr>
      </w:pPr>
    </w:p>
    <w:sectPr w:rsidR="007F3828" w:rsidRPr="00290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E44B7B"/>
    <w:multiLevelType w:val="hybridMultilevel"/>
    <w:tmpl w:val="C744229E"/>
    <w:lvl w:ilvl="0" w:tplc="4009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14" w15:restartNumberingAfterBreak="0">
    <w:nsid w:val="0E3C57E7"/>
    <w:multiLevelType w:val="hybridMultilevel"/>
    <w:tmpl w:val="211CA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1C1D4F"/>
    <w:multiLevelType w:val="hybridMultilevel"/>
    <w:tmpl w:val="390E2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9A625BE"/>
    <w:multiLevelType w:val="hybridMultilevel"/>
    <w:tmpl w:val="306E3D90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8" w15:restartNumberingAfterBreak="0">
    <w:nsid w:val="1D201AC8"/>
    <w:multiLevelType w:val="hybridMultilevel"/>
    <w:tmpl w:val="3A28A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A13836"/>
    <w:multiLevelType w:val="hybridMultilevel"/>
    <w:tmpl w:val="5D96D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A53573"/>
    <w:multiLevelType w:val="hybridMultilevel"/>
    <w:tmpl w:val="E5E64C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3BAD0B4B"/>
    <w:multiLevelType w:val="hybridMultilevel"/>
    <w:tmpl w:val="EF542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7D320B0"/>
    <w:multiLevelType w:val="hybridMultilevel"/>
    <w:tmpl w:val="79F66C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4C243FD8"/>
    <w:multiLevelType w:val="hybridMultilevel"/>
    <w:tmpl w:val="F774A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131AC3"/>
    <w:multiLevelType w:val="hybridMultilevel"/>
    <w:tmpl w:val="E2EAB9C2"/>
    <w:lvl w:ilvl="0" w:tplc="40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30" w15:restartNumberingAfterBreak="0">
    <w:nsid w:val="53430745"/>
    <w:multiLevelType w:val="hybridMultilevel"/>
    <w:tmpl w:val="3F865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B5D548D"/>
    <w:multiLevelType w:val="hybridMultilevel"/>
    <w:tmpl w:val="EB12A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6D650E0D"/>
    <w:multiLevelType w:val="hybridMultilevel"/>
    <w:tmpl w:val="53A2C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03B4BAC"/>
    <w:multiLevelType w:val="hybridMultilevel"/>
    <w:tmpl w:val="A3080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B364C1"/>
    <w:multiLevelType w:val="hybridMultilevel"/>
    <w:tmpl w:val="16900CAC"/>
    <w:lvl w:ilvl="0" w:tplc="4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38" w15:restartNumberingAfterBreak="0">
    <w:nsid w:val="752257C1"/>
    <w:multiLevelType w:val="hybridMultilevel"/>
    <w:tmpl w:val="962A5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057E04"/>
    <w:multiLevelType w:val="hybridMultilevel"/>
    <w:tmpl w:val="4AECC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94300778">
    <w:abstractNumId w:val="31"/>
  </w:num>
  <w:num w:numId="2" w16cid:durableId="1849516460">
    <w:abstractNumId w:val="12"/>
  </w:num>
  <w:num w:numId="3" w16cid:durableId="773791086">
    <w:abstractNumId w:val="10"/>
  </w:num>
  <w:num w:numId="4" w16cid:durableId="1731539576">
    <w:abstractNumId w:val="35"/>
  </w:num>
  <w:num w:numId="5" w16cid:durableId="683244010">
    <w:abstractNumId w:val="16"/>
  </w:num>
  <w:num w:numId="6" w16cid:durableId="592058072">
    <w:abstractNumId w:val="23"/>
  </w:num>
  <w:num w:numId="7" w16cid:durableId="567569062">
    <w:abstractNumId w:val="27"/>
  </w:num>
  <w:num w:numId="8" w16cid:durableId="1099330270">
    <w:abstractNumId w:val="9"/>
  </w:num>
  <w:num w:numId="9" w16cid:durableId="2117171755">
    <w:abstractNumId w:val="7"/>
  </w:num>
  <w:num w:numId="10" w16cid:durableId="839782566">
    <w:abstractNumId w:val="6"/>
  </w:num>
  <w:num w:numId="11" w16cid:durableId="135075114">
    <w:abstractNumId w:val="5"/>
  </w:num>
  <w:num w:numId="12" w16cid:durableId="1063915280">
    <w:abstractNumId w:val="4"/>
  </w:num>
  <w:num w:numId="13" w16cid:durableId="873345902">
    <w:abstractNumId w:val="8"/>
  </w:num>
  <w:num w:numId="14" w16cid:durableId="64844213">
    <w:abstractNumId w:val="3"/>
  </w:num>
  <w:num w:numId="15" w16cid:durableId="2038698483">
    <w:abstractNumId w:val="2"/>
  </w:num>
  <w:num w:numId="16" w16cid:durableId="843014957">
    <w:abstractNumId w:val="1"/>
  </w:num>
  <w:num w:numId="17" w16cid:durableId="1470659944">
    <w:abstractNumId w:val="0"/>
  </w:num>
  <w:num w:numId="18" w16cid:durableId="1496721941">
    <w:abstractNumId w:val="21"/>
  </w:num>
  <w:num w:numId="19" w16cid:durableId="1359432762">
    <w:abstractNumId w:val="22"/>
  </w:num>
  <w:num w:numId="20" w16cid:durableId="444156984">
    <w:abstractNumId w:val="33"/>
  </w:num>
  <w:num w:numId="21" w16cid:durableId="1208833089">
    <w:abstractNumId w:val="25"/>
  </w:num>
  <w:num w:numId="22" w16cid:durableId="1337607830">
    <w:abstractNumId w:val="11"/>
  </w:num>
  <w:num w:numId="23" w16cid:durableId="1628703915">
    <w:abstractNumId w:val="40"/>
  </w:num>
  <w:num w:numId="24" w16cid:durableId="1498227144">
    <w:abstractNumId w:val="18"/>
  </w:num>
  <w:num w:numId="25" w16cid:durableId="1279481950">
    <w:abstractNumId w:val="29"/>
  </w:num>
  <w:num w:numId="26" w16cid:durableId="129177537">
    <w:abstractNumId w:val="37"/>
  </w:num>
  <w:num w:numId="27" w16cid:durableId="561864226">
    <w:abstractNumId w:val="13"/>
  </w:num>
  <w:num w:numId="28" w16cid:durableId="87359564">
    <w:abstractNumId w:val="17"/>
  </w:num>
  <w:num w:numId="29" w16cid:durableId="331178384">
    <w:abstractNumId w:val="19"/>
  </w:num>
  <w:num w:numId="30" w16cid:durableId="831683013">
    <w:abstractNumId w:val="28"/>
  </w:num>
  <w:num w:numId="31" w16cid:durableId="251135465">
    <w:abstractNumId w:val="38"/>
  </w:num>
  <w:num w:numId="32" w16cid:durableId="1700157415">
    <w:abstractNumId w:val="15"/>
  </w:num>
  <w:num w:numId="33" w16cid:durableId="933707929">
    <w:abstractNumId w:val="34"/>
  </w:num>
  <w:num w:numId="34" w16cid:durableId="1363172484">
    <w:abstractNumId w:val="14"/>
  </w:num>
  <w:num w:numId="35" w16cid:durableId="1267423583">
    <w:abstractNumId w:val="30"/>
  </w:num>
  <w:num w:numId="36" w16cid:durableId="352532675">
    <w:abstractNumId w:val="26"/>
  </w:num>
  <w:num w:numId="37" w16cid:durableId="970864999">
    <w:abstractNumId w:val="32"/>
  </w:num>
  <w:num w:numId="38" w16cid:durableId="580716486">
    <w:abstractNumId w:val="36"/>
  </w:num>
  <w:num w:numId="39" w16cid:durableId="1098987879">
    <w:abstractNumId w:val="20"/>
  </w:num>
  <w:num w:numId="40" w16cid:durableId="1014116542">
    <w:abstractNumId w:val="39"/>
  </w:num>
  <w:num w:numId="41" w16cid:durableId="118582948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57"/>
    <w:rsid w:val="00093A2C"/>
    <w:rsid w:val="000A2DD2"/>
    <w:rsid w:val="000B2E35"/>
    <w:rsid w:val="000D1A07"/>
    <w:rsid w:val="000F10A4"/>
    <w:rsid w:val="0016289F"/>
    <w:rsid w:val="001A4503"/>
    <w:rsid w:val="001E1499"/>
    <w:rsid w:val="001F245C"/>
    <w:rsid w:val="00266E8E"/>
    <w:rsid w:val="002847F0"/>
    <w:rsid w:val="002858E4"/>
    <w:rsid w:val="002865CC"/>
    <w:rsid w:val="00286D70"/>
    <w:rsid w:val="002900E4"/>
    <w:rsid w:val="0029248E"/>
    <w:rsid w:val="002D0B2F"/>
    <w:rsid w:val="003324EB"/>
    <w:rsid w:val="00346160"/>
    <w:rsid w:val="00346DD6"/>
    <w:rsid w:val="003815BC"/>
    <w:rsid w:val="003A67F1"/>
    <w:rsid w:val="003A7A17"/>
    <w:rsid w:val="003F27A5"/>
    <w:rsid w:val="004336D8"/>
    <w:rsid w:val="004552F1"/>
    <w:rsid w:val="0046238C"/>
    <w:rsid w:val="004C547D"/>
    <w:rsid w:val="004E30D6"/>
    <w:rsid w:val="004F7626"/>
    <w:rsid w:val="00502A86"/>
    <w:rsid w:val="00506BD3"/>
    <w:rsid w:val="005A50F9"/>
    <w:rsid w:val="005B0068"/>
    <w:rsid w:val="005B00AB"/>
    <w:rsid w:val="005B262F"/>
    <w:rsid w:val="00645252"/>
    <w:rsid w:val="00655D06"/>
    <w:rsid w:val="006708F1"/>
    <w:rsid w:val="0069487C"/>
    <w:rsid w:val="006B74A0"/>
    <w:rsid w:val="006D3D74"/>
    <w:rsid w:val="00712504"/>
    <w:rsid w:val="0074309D"/>
    <w:rsid w:val="00791F31"/>
    <w:rsid w:val="007956B9"/>
    <w:rsid w:val="007F3828"/>
    <w:rsid w:val="007F547A"/>
    <w:rsid w:val="00812C54"/>
    <w:rsid w:val="0083569A"/>
    <w:rsid w:val="008A6B4B"/>
    <w:rsid w:val="00904D6E"/>
    <w:rsid w:val="00931F8A"/>
    <w:rsid w:val="009736F9"/>
    <w:rsid w:val="009916E0"/>
    <w:rsid w:val="009918F9"/>
    <w:rsid w:val="009B3FBB"/>
    <w:rsid w:val="009C0BCB"/>
    <w:rsid w:val="009D6288"/>
    <w:rsid w:val="00A015BE"/>
    <w:rsid w:val="00A13AD1"/>
    <w:rsid w:val="00A23FCE"/>
    <w:rsid w:val="00A561C3"/>
    <w:rsid w:val="00A8760F"/>
    <w:rsid w:val="00A9204E"/>
    <w:rsid w:val="00AB2EFF"/>
    <w:rsid w:val="00B14072"/>
    <w:rsid w:val="00B16894"/>
    <w:rsid w:val="00B55652"/>
    <w:rsid w:val="00B55F17"/>
    <w:rsid w:val="00BF3524"/>
    <w:rsid w:val="00C272BF"/>
    <w:rsid w:val="00C33477"/>
    <w:rsid w:val="00C671CF"/>
    <w:rsid w:val="00C72511"/>
    <w:rsid w:val="00CA7834"/>
    <w:rsid w:val="00CB2A2D"/>
    <w:rsid w:val="00CC5FDB"/>
    <w:rsid w:val="00CD460E"/>
    <w:rsid w:val="00CF736D"/>
    <w:rsid w:val="00D84667"/>
    <w:rsid w:val="00DC0957"/>
    <w:rsid w:val="00DC32B5"/>
    <w:rsid w:val="00DC3C95"/>
    <w:rsid w:val="00DE4FEB"/>
    <w:rsid w:val="00EC0E04"/>
    <w:rsid w:val="00F0625D"/>
    <w:rsid w:val="00F44680"/>
    <w:rsid w:val="00F4679B"/>
    <w:rsid w:val="00F47B5F"/>
    <w:rsid w:val="00F87CA5"/>
    <w:rsid w:val="00FD7353"/>
    <w:rsid w:val="00FF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43CB9"/>
  <w15:chartTrackingRefBased/>
  <w15:docId w15:val="{C1D044A7-CF74-49E9-92F2-A5B48C80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DC09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BF3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naygoud6899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pranaygoud6899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%20pranay\AppData\Local\Microsoft\Office\16.0\DTS\en-IN%7bA6FD8975-D483-4A55-8EB0-0E70EC9F5581%7d\%7b1D5E109D-9F7B-4C05-AC23-21C44B23AF8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{1D5E109D-9F7B-4C05-AC23-21C44B23AF8E}tf02786999_win32.dotx</Template>
  <TotalTime>4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pranay</dc:creator>
  <cp:keywords/>
  <dc:description/>
  <cp:lastModifiedBy>pranaygoud4@outlook.com</cp:lastModifiedBy>
  <cp:revision>2</cp:revision>
  <dcterms:created xsi:type="dcterms:W3CDTF">2024-05-28T15:18:00Z</dcterms:created>
  <dcterms:modified xsi:type="dcterms:W3CDTF">2024-05-28T15:18:00Z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